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525"/>
        <w:tblW w:w="4666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079"/>
      </w:tblGrid>
      <w:tr w:rsidR="00A66B18" w:rsidRPr="0041428F" w:rsidTr="00D2742E">
        <w:trPr>
          <w:trHeight w:val="208"/>
        </w:trPr>
        <w:tc>
          <w:tcPr>
            <w:tcW w:w="10079" w:type="dxa"/>
          </w:tcPr>
          <w:p w:rsidR="00A66B18" w:rsidRPr="0041428F" w:rsidRDefault="00A66B18" w:rsidP="00EA086C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eastAsia="en-US"/>
              </w:rPr>
              <mc:AlternateContent>
                <mc:Choice Requires="wps">
                  <w:drawing>
                    <wp:inline distT="0" distB="0" distL="0" distR="0" wp14:anchorId="22F28B51" wp14:editId="4DD76975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6F6F10" w:rsidRDefault="00EA086C" w:rsidP="00A66B18">
                                  <w:pPr>
                                    <w:pStyle w:val="NormalWeb"/>
                                    <w:spacing w:before="0" w:beforeAutospacing="0" w:after="0" w:afterAutospacing="0"/>
                                    <w:ind w:left="-180" w:right="-24"/>
                                    <w:jc w:val="center"/>
                                    <w:rPr>
                                      <w:color w:val="FFFFFF" w:themeColor="background1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1F497D"/>
                                      <w:sz w:val="20"/>
                                      <w:szCs w:val="20"/>
                                      <w:lang w:eastAsia="en-US"/>
                                    </w:rPr>
                                    <w:drawing>
                                      <wp:inline distT="0" distB="0" distL="0" distR="0" wp14:anchorId="6C302AC6" wp14:editId="0EE5D9D4">
                                        <wp:extent cx="2857500" cy="895350"/>
                                        <wp:effectExtent l="0" t="0" r="0" b="0"/>
                                        <wp:docPr id="109" name="Picture 109" descr="downloa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download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 r:link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57500" cy="895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F28B51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6F6F10" w:rsidRDefault="00EA086C" w:rsidP="00A66B18">
                            <w:pPr>
                              <w:pStyle w:val="NormalWeb"/>
                              <w:spacing w:before="0" w:beforeAutospacing="0" w:after="0" w:afterAutospacing="0"/>
                              <w:ind w:left="-180" w:right="-24"/>
                              <w:jc w:val="center"/>
                              <w:rPr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1F497D"/>
                                <w:sz w:val="20"/>
                                <w:szCs w:val="20"/>
                                <w:lang w:eastAsia="en-US"/>
                              </w:rPr>
                              <w:drawing>
                                <wp:inline distT="0" distB="0" distL="0" distR="0" wp14:anchorId="6C302AC6" wp14:editId="0EE5D9D4">
                                  <wp:extent cx="2857500" cy="895350"/>
                                  <wp:effectExtent l="0" t="0" r="0" b="0"/>
                                  <wp:docPr id="109" name="Picture 109" descr="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r:link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57500" cy="895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D2742E">
        <w:trPr>
          <w:trHeight w:val="2077"/>
        </w:trPr>
        <w:tc>
          <w:tcPr>
            <w:tcW w:w="10079" w:type="dxa"/>
            <w:vAlign w:val="bottom"/>
          </w:tcPr>
          <w:p w:rsidR="00A66B18" w:rsidRPr="00A66B18" w:rsidRDefault="00EA086C" w:rsidP="00EA086C">
            <w:pPr>
              <w:pStyle w:val="ContactInfo"/>
            </w:pPr>
            <w:proofErr w:type="spellStart"/>
            <w:r>
              <w:t>Orchtech</w:t>
            </w:r>
            <w:proofErr w:type="spellEnd"/>
          </w:p>
          <w:p w:rsidR="003E24DF" w:rsidRPr="00EA086C" w:rsidRDefault="00A66B18" w:rsidP="00EA086C">
            <w:pPr>
              <w:pStyle w:val="ContactInfo"/>
              <w:rPr>
                <w:b/>
                <w:bCs/>
              </w:rPr>
            </w:pPr>
            <w:r w:rsidRPr="00EA086C">
              <w:rPr>
                <w:b/>
                <w:bCs/>
              </w:rPr>
              <w:t>[</w:t>
            </w:r>
            <w:r w:rsidR="00EA086C" w:rsidRPr="00EA086C">
              <w:rPr>
                <w:rFonts w:ascii="Calibri" w:hAnsi="Calibri" w:cs="Calibri"/>
                <w:b/>
                <w:bCs/>
                <w:color w:val="595959"/>
                <w:kern w:val="0"/>
                <w:sz w:val="20"/>
                <w:lang w:val="de-CH" w:eastAsia="en-GB"/>
              </w:rPr>
              <w:t>Egypt:  Orman Tower, Floor 12, Apt. 123, 48 Giza Street, Dokki, Giza, Postal code: 12612, Egypt.</w:t>
            </w:r>
            <w:r w:rsidRPr="00EA086C">
              <w:rPr>
                <w:b/>
                <w:bCs/>
              </w:rPr>
              <w:t>]</w:t>
            </w:r>
          </w:p>
          <w:p w:rsidR="003E24DF" w:rsidRPr="0041428F" w:rsidRDefault="003E24DF" w:rsidP="00EA086C">
            <w:pPr>
              <w:pStyle w:val="ContactInfo"/>
              <w:rPr>
                <w:color w:val="000000" w:themeColor="text1"/>
              </w:rPr>
            </w:pPr>
          </w:p>
        </w:tc>
      </w:tr>
    </w:tbl>
    <w:p w:rsidR="00A66B18" w:rsidRDefault="00A66B18" w:rsidP="00A6783B">
      <w:pPr>
        <w:pStyle w:val="Signature"/>
        <w:rPr>
          <w:color w:val="000000" w:themeColor="text1"/>
        </w:rPr>
      </w:pPr>
    </w:p>
    <w:p w:rsidR="00EA086C" w:rsidRDefault="00EA086C" w:rsidP="00A6783B">
      <w:pPr>
        <w:pStyle w:val="Signature"/>
        <w:rPr>
          <w:color w:val="000000" w:themeColor="text1"/>
        </w:rPr>
      </w:pPr>
    </w:p>
    <w:p w:rsidR="00EA086C" w:rsidRDefault="00EA086C" w:rsidP="00A6783B">
      <w:pPr>
        <w:pStyle w:val="Signature"/>
        <w:rPr>
          <w:color w:val="000000" w:themeColor="text1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42"/>
        <w:gridCol w:w="3341"/>
        <w:gridCol w:w="3287"/>
      </w:tblGrid>
      <w:tr w:rsidR="00EA086C" w:rsidTr="00D2742E">
        <w:tc>
          <w:tcPr>
            <w:tcW w:w="3596" w:type="dxa"/>
            <w:shd w:val="clear" w:color="auto" w:fill="FFFF00"/>
          </w:tcPr>
          <w:p w:rsidR="00EA086C" w:rsidRPr="00D2742E" w:rsidRDefault="00EA086C" w:rsidP="00D2742E">
            <w:pPr>
              <w:pStyle w:val="Signature"/>
              <w:ind w:left="0"/>
              <w:jc w:val="center"/>
              <w:rPr>
                <w:color w:val="FF0000"/>
              </w:rPr>
            </w:pPr>
            <w:r w:rsidRPr="00D2742E">
              <w:rPr>
                <w:color w:val="FF0000"/>
              </w:rPr>
              <w:t>Name</w:t>
            </w:r>
          </w:p>
        </w:tc>
        <w:tc>
          <w:tcPr>
            <w:tcW w:w="3597" w:type="dxa"/>
            <w:shd w:val="clear" w:color="auto" w:fill="FFFF00"/>
          </w:tcPr>
          <w:p w:rsidR="00EA086C" w:rsidRPr="00D2742E" w:rsidRDefault="00EA086C" w:rsidP="00D2742E">
            <w:pPr>
              <w:pStyle w:val="Signature"/>
              <w:ind w:left="0"/>
              <w:jc w:val="center"/>
              <w:rPr>
                <w:color w:val="FF0000"/>
              </w:rPr>
            </w:pPr>
            <w:r w:rsidRPr="00D2742E">
              <w:rPr>
                <w:color w:val="FF0000"/>
              </w:rPr>
              <w:t>Topic Name</w:t>
            </w:r>
          </w:p>
        </w:tc>
        <w:tc>
          <w:tcPr>
            <w:tcW w:w="3597" w:type="dxa"/>
            <w:shd w:val="clear" w:color="auto" w:fill="FFFF00"/>
          </w:tcPr>
          <w:p w:rsidR="00EA086C" w:rsidRPr="00D2742E" w:rsidRDefault="00EA086C" w:rsidP="00D2742E">
            <w:pPr>
              <w:pStyle w:val="Signature"/>
              <w:ind w:left="0"/>
              <w:jc w:val="center"/>
              <w:rPr>
                <w:color w:val="FF0000"/>
              </w:rPr>
            </w:pPr>
            <w:r w:rsidRPr="00D2742E">
              <w:rPr>
                <w:color w:val="FF0000"/>
              </w:rPr>
              <w:t>Due date</w:t>
            </w:r>
          </w:p>
        </w:tc>
      </w:tr>
      <w:tr w:rsidR="00EA086C" w:rsidTr="00EA086C">
        <w:tc>
          <w:tcPr>
            <w:tcW w:w="3596" w:type="dxa"/>
          </w:tcPr>
          <w:p w:rsidR="00EA086C" w:rsidRDefault="00EA086C" w:rsidP="00EA086C">
            <w:pPr>
              <w:pStyle w:val="Signature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Abdalmooneem</w:t>
            </w:r>
            <w:proofErr w:type="spellEnd"/>
          </w:p>
        </w:tc>
        <w:tc>
          <w:tcPr>
            <w:tcW w:w="3597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</w:p>
        </w:tc>
        <w:tc>
          <w:tcPr>
            <w:tcW w:w="3597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</w:p>
        </w:tc>
      </w:tr>
      <w:tr w:rsidR="00EA086C" w:rsidTr="00EA086C">
        <w:tc>
          <w:tcPr>
            <w:tcW w:w="3596" w:type="dxa"/>
          </w:tcPr>
          <w:p w:rsidR="00EA086C" w:rsidRDefault="00EA086C" w:rsidP="00EA086C">
            <w:pPr>
              <w:pStyle w:val="Signatur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Mahmoud </w:t>
            </w:r>
            <w:proofErr w:type="spellStart"/>
            <w:r>
              <w:rPr>
                <w:color w:val="000000" w:themeColor="text1"/>
              </w:rPr>
              <w:t>Abdulrazik</w:t>
            </w:r>
            <w:proofErr w:type="spellEnd"/>
          </w:p>
        </w:tc>
        <w:tc>
          <w:tcPr>
            <w:tcW w:w="3597" w:type="dxa"/>
          </w:tcPr>
          <w:p w:rsidR="00EA086C" w:rsidRDefault="001F45B8" w:rsidP="00A6783B">
            <w:pPr>
              <w:pStyle w:val="Signatur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Machine Learning</w:t>
            </w:r>
          </w:p>
        </w:tc>
        <w:tc>
          <w:tcPr>
            <w:tcW w:w="3597" w:type="dxa"/>
          </w:tcPr>
          <w:p w:rsidR="00EA086C" w:rsidRDefault="001F45B8" w:rsidP="00A6783B">
            <w:pPr>
              <w:pStyle w:val="Signatur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 Term</w:t>
            </w:r>
            <w:bookmarkStart w:id="0" w:name="_GoBack"/>
            <w:bookmarkEnd w:id="0"/>
          </w:p>
        </w:tc>
      </w:tr>
      <w:tr w:rsidR="00EA086C" w:rsidTr="00EA086C">
        <w:tc>
          <w:tcPr>
            <w:tcW w:w="3596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Ibrahim </w:t>
            </w:r>
            <w:proofErr w:type="spellStart"/>
            <w:r>
              <w:rPr>
                <w:color w:val="000000" w:themeColor="text1"/>
              </w:rPr>
              <w:t>Fathy</w:t>
            </w:r>
            <w:proofErr w:type="spellEnd"/>
          </w:p>
        </w:tc>
        <w:tc>
          <w:tcPr>
            <w:tcW w:w="3597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</w:p>
        </w:tc>
        <w:tc>
          <w:tcPr>
            <w:tcW w:w="3597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</w:p>
        </w:tc>
      </w:tr>
      <w:tr w:rsidR="00EA086C" w:rsidTr="00EA086C">
        <w:tc>
          <w:tcPr>
            <w:tcW w:w="3596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Mina Atta</w:t>
            </w:r>
          </w:p>
        </w:tc>
        <w:tc>
          <w:tcPr>
            <w:tcW w:w="3597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</w:p>
        </w:tc>
        <w:tc>
          <w:tcPr>
            <w:tcW w:w="3597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</w:p>
        </w:tc>
      </w:tr>
      <w:tr w:rsidR="00EA086C" w:rsidTr="00EA086C">
        <w:tc>
          <w:tcPr>
            <w:tcW w:w="3596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Muhammed Gamal</w:t>
            </w:r>
          </w:p>
        </w:tc>
        <w:tc>
          <w:tcPr>
            <w:tcW w:w="3597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</w:p>
        </w:tc>
        <w:tc>
          <w:tcPr>
            <w:tcW w:w="3597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</w:p>
        </w:tc>
      </w:tr>
      <w:tr w:rsidR="00EA086C" w:rsidTr="00EA086C">
        <w:tc>
          <w:tcPr>
            <w:tcW w:w="3596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Mohamed </w:t>
            </w:r>
            <w:proofErr w:type="spellStart"/>
            <w:r>
              <w:rPr>
                <w:color w:val="000000" w:themeColor="text1"/>
              </w:rPr>
              <w:t>Attia</w:t>
            </w:r>
            <w:proofErr w:type="spellEnd"/>
          </w:p>
        </w:tc>
        <w:tc>
          <w:tcPr>
            <w:tcW w:w="3597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</w:p>
        </w:tc>
        <w:tc>
          <w:tcPr>
            <w:tcW w:w="3597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</w:p>
        </w:tc>
      </w:tr>
      <w:tr w:rsidR="00EA086C" w:rsidTr="00EA086C">
        <w:tc>
          <w:tcPr>
            <w:tcW w:w="3596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Ibrahim Ali</w:t>
            </w:r>
          </w:p>
        </w:tc>
        <w:tc>
          <w:tcPr>
            <w:tcW w:w="3597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</w:p>
        </w:tc>
        <w:tc>
          <w:tcPr>
            <w:tcW w:w="3597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</w:p>
        </w:tc>
      </w:tr>
      <w:tr w:rsidR="00EA086C" w:rsidTr="00EA086C">
        <w:tc>
          <w:tcPr>
            <w:tcW w:w="3596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Alaa</w:t>
            </w:r>
            <w:proofErr w:type="spellEnd"/>
            <w:r>
              <w:rPr>
                <w:color w:val="000000" w:themeColor="text1"/>
              </w:rPr>
              <w:t xml:space="preserve"> Tarek</w:t>
            </w:r>
          </w:p>
        </w:tc>
        <w:tc>
          <w:tcPr>
            <w:tcW w:w="3597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</w:p>
        </w:tc>
        <w:tc>
          <w:tcPr>
            <w:tcW w:w="3597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</w:p>
        </w:tc>
      </w:tr>
      <w:tr w:rsidR="00EA086C" w:rsidTr="00EA086C">
        <w:tc>
          <w:tcPr>
            <w:tcW w:w="3596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Esraa</w:t>
            </w:r>
            <w:proofErr w:type="spellEnd"/>
            <w:r>
              <w:rPr>
                <w:color w:val="000000" w:themeColor="text1"/>
              </w:rPr>
              <w:t xml:space="preserve"> Ahmed</w:t>
            </w:r>
          </w:p>
        </w:tc>
        <w:tc>
          <w:tcPr>
            <w:tcW w:w="3597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</w:p>
        </w:tc>
        <w:tc>
          <w:tcPr>
            <w:tcW w:w="3597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</w:p>
        </w:tc>
      </w:tr>
      <w:tr w:rsidR="00EA086C" w:rsidTr="00EA086C">
        <w:tc>
          <w:tcPr>
            <w:tcW w:w="3596" w:type="dxa"/>
          </w:tcPr>
          <w:p w:rsidR="00EA086C" w:rsidRDefault="00EA086C" w:rsidP="00EA086C">
            <w:pPr>
              <w:pStyle w:val="Signature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Esraa</w:t>
            </w:r>
            <w:proofErr w:type="spellEnd"/>
            <w:r>
              <w:rPr>
                <w:color w:val="000000" w:themeColor="text1"/>
              </w:rPr>
              <w:t xml:space="preserve"> Mohamed</w:t>
            </w:r>
          </w:p>
        </w:tc>
        <w:tc>
          <w:tcPr>
            <w:tcW w:w="3597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</w:p>
        </w:tc>
        <w:tc>
          <w:tcPr>
            <w:tcW w:w="3597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</w:p>
        </w:tc>
      </w:tr>
      <w:tr w:rsidR="00EA086C" w:rsidTr="00EA086C">
        <w:tc>
          <w:tcPr>
            <w:tcW w:w="3596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Esraa</w:t>
            </w:r>
            <w:proofErr w:type="spellEnd"/>
            <w:r>
              <w:rPr>
                <w:color w:val="000000" w:themeColor="text1"/>
              </w:rPr>
              <w:t xml:space="preserve"> Ibrahim</w:t>
            </w:r>
          </w:p>
        </w:tc>
        <w:tc>
          <w:tcPr>
            <w:tcW w:w="3597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</w:p>
        </w:tc>
        <w:tc>
          <w:tcPr>
            <w:tcW w:w="3597" w:type="dxa"/>
          </w:tcPr>
          <w:p w:rsidR="00EA086C" w:rsidRDefault="00EA086C" w:rsidP="00A6783B">
            <w:pPr>
              <w:pStyle w:val="Signature"/>
              <w:ind w:left="0"/>
              <w:rPr>
                <w:color w:val="000000" w:themeColor="text1"/>
              </w:rPr>
            </w:pPr>
          </w:p>
        </w:tc>
      </w:tr>
    </w:tbl>
    <w:p w:rsidR="00EA086C" w:rsidRDefault="00EA086C" w:rsidP="00A6783B">
      <w:pPr>
        <w:pStyle w:val="Signature"/>
        <w:rPr>
          <w:color w:val="000000" w:themeColor="text1"/>
        </w:rPr>
      </w:pPr>
    </w:p>
    <w:p w:rsidR="00B81128" w:rsidRPr="00B81128" w:rsidRDefault="00B81128" w:rsidP="00B81128">
      <w:pPr>
        <w:pStyle w:val="Signature"/>
        <w:rPr>
          <w:color w:val="000000" w:themeColor="text1"/>
        </w:rPr>
      </w:pPr>
    </w:p>
    <w:sectPr w:rsidR="00B81128" w:rsidRPr="00B81128" w:rsidSect="00A66B18">
      <w:head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8BD" w:rsidRDefault="003978BD" w:rsidP="00A66B18">
      <w:pPr>
        <w:spacing w:before="0" w:after="0"/>
      </w:pPr>
      <w:r>
        <w:separator/>
      </w:r>
    </w:p>
  </w:endnote>
  <w:endnote w:type="continuationSeparator" w:id="0">
    <w:p w:rsidR="003978BD" w:rsidRDefault="003978BD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8BD" w:rsidRDefault="003978BD" w:rsidP="00A66B18">
      <w:pPr>
        <w:spacing w:before="0" w:after="0"/>
      </w:pPr>
      <w:r>
        <w:separator/>
      </w:r>
    </w:p>
  </w:footnote>
  <w:footnote w:type="continuationSeparator" w:id="0">
    <w:p w:rsidR="003978BD" w:rsidRDefault="003978BD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5960844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SpellingErrors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2Mrc0szCzMLI0MzdR0lEKTi0uzszPAykwrAUAB0P7/SwAAAA="/>
  </w:docVars>
  <w:rsids>
    <w:rsidRoot w:val="00EA086C"/>
    <w:rsid w:val="00083BAA"/>
    <w:rsid w:val="0010680C"/>
    <w:rsid w:val="001766D6"/>
    <w:rsid w:val="001E2320"/>
    <w:rsid w:val="001F45B8"/>
    <w:rsid w:val="00214E28"/>
    <w:rsid w:val="00352B81"/>
    <w:rsid w:val="003978BD"/>
    <w:rsid w:val="003A0150"/>
    <w:rsid w:val="003E24DF"/>
    <w:rsid w:val="0041428F"/>
    <w:rsid w:val="004A2B0D"/>
    <w:rsid w:val="00551DB7"/>
    <w:rsid w:val="005C2210"/>
    <w:rsid w:val="00615018"/>
    <w:rsid w:val="0062123A"/>
    <w:rsid w:val="00646E75"/>
    <w:rsid w:val="006F6F10"/>
    <w:rsid w:val="00783E79"/>
    <w:rsid w:val="007B5AE8"/>
    <w:rsid w:val="007F5192"/>
    <w:rsid w:val="00A2250E"/>
    <w:rsid w:val="00A66B18"/>
    <w:rsid w:val="00A6783B"/>
    <w:rsid w:val="00A96CF8"/>
    <w:rsid w:val="00AE1388"/>
    <w:rsid w:val="00AF3982"/>
    <w:rsid w:val="00B50294"/>
    <w:rsid w:val="00B57D6E"/>
    <w:rsid w:val="00B81128"/>
    <w:rsid w:val="00B90A62"/>
    <w:rsid w:val="00C701F7"/>
    <w:rsid w:val="00C70786"/>
    <w:rsid w:val="00D2742E"/>
    <w:rsid w:val="00D66593"/>
    <w:rsid w:val="00DE6DA2"/>
    <w:rsid w:val="00DF2D30"/>
    <w:rsid w:val="00E55D74"/>
    <w:rsid w:val="00E6540C"/>
    <w:rsid w:val="00E81E2A"/>
    <w:rsid w:val="00EA086C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3FC7E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table" w:styleId="TableGrid">
    <w:name w:val="Table Grid"/>
    <w:basedOn w:val="TableNormal"/>
    <w:uiPriority w:val="39"/>
    <w:rsid w:val="00EA0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9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cid:image002.png@01D54784.60B382D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gi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cid:image002.png@01D54784.60B382D0" TargetMode="Externa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a.sabra.ORCHTECH\AppData\Roaming\Microsoft\Templates\Blue%20cur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4C654B-E8C8-498A-83B3-93D1B567E6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B22A81-98F8-461C-B06D-4BECD4DA30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F67DBD49-C555-4629-9927-7994C2908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letterhead.dotx</Template>
  <TotalTime>0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2019-08-15T07:32:00Z</dcterms:created>
  <dcterms:modified xsi:type="dcterms:W3CDTF">2019-08-18T14:39:00Z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